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5290" w14:textId="77777777" w:rsidR="00401ADE" w:rsidRDefault="00401ADE" w:rsidP="00401ADE">
      <w:r w:rsidRPr="00401ADE">
        <w:rPr>
          <w:b/>
          <w:bCs/>
        </w:rPr>
        <w:t>Repo</w:t>
      </w:r>
      <w:r w:rsidRPr="00401ADE">
        <w:br/>
        <w:t>proj-html-vuejs</w:t>
      </w:r>
    </w:p>
    <w:p w14:paraId="10D35EB1" w14:textId="77777777" w:rsidR="00401ADE" w:rsidRDefault="00401ADE" w:rsidP="00401ADE"/>
    <w:p w14:paraId="31A52B29" w14:textId="77777777" w:rsidR="00401ADE" w:rsidRDefault="00401ADE" w:rsidP="00401ADE">
      <w:r w:rsidRPr="00401ADE">
        <w:rPr>
          <w:b/>
          <w:bCs/>
        </w:rPr>
        <w:t>Cosa fare</w:t>
      </w:r>
      <w:r w:rsidRPr="00401ADE">
        <w:br/>
        <w:t>Riprodurre il layout proposto solo in versione Desktop</w:t>
      </w:r>
    </w:p>
    <w:p w14:paraId="4292EE15" w14:textId="77777777" w:rsidR="00401ADE" w:rsidRDefault="00401ADE" w:rsidP="00401ADE"/>
    <w:p w14:paraId="4C382E8C" w14:textId="77777777" w:rsidR="00401ADE" w:rsidRDefault="00401ADE" w:rsidP="00401ADE">
      <w:r w:rsidRPr="00401ADE">
        <w:rPr>
          <w:b/>
          <w:bCs/>
        </w:rPr>
        <w:t>Tecnologie:</w:t>
      </w:r>
      <w:r w:rsidRPr="00401ADE">
        <w:br/>
        <w:t>HTML/SASS/VueJs</w:t>
      </w:r>
      <w:r w:rsidRPr="00401ADE">
        <w:br/>
        <w:t>Aggiungere Header e Footer con VueJs creando una struttura dati che consenta di inserire i link nelle navbar. Non ci sono API da interrogare, ma create i dati a mano nel vostro js.</w:t>
      </w:r>
    </w:p>
    <w:p w14:paraId="1E9476DE" w14:textId="77777777" w:rsidR="00401ADE" w:rsidRDefault="00401ADE" w:rsidP="00401ADE"/>
    <w:p w14:paraId="44DDED11" w14:textId="225E8156" w:rsidR="00401ADE" w:rsidRDefault="00401ADE" w:rsidP="00401ADE">
      <w:r w:rsidRPr="00401ADE">
        <w:rPr>
          <w:b/>
          <w:bCs/>
        </w:rPr>
        <w:t>Deadline</w:t>
      </w:r>
      <w:r w:rsidRPr="00401ADE">
        <w:br/>
        <w:t>5 Aprile ore 18.00</w:t>
      </w:r>
    </w:p>
    <w:p w14:paraId="731ECF5C" w14:textId="77777777" w:rsidR="00401ADE" w:rsidRDefault="00401ADE" w:rsidP="00401ADE"/>
    <w:p w14:paraId="428C54CE" w14:textId="671AE50C" w:rsidR="00401ADE" w:rsidRDefault="00401ADE" w:rsidP="00401ADE">
      <w:r w:rsidRPr="00401ADE">
        <w:rPr>
          <w:b/>
          <w:bCs/>
        </w:rPr>
        <w:t>Supporto</w:t>
      </w:r>
      <w:r w:rsidRPr="00401ADE">
        <w:br/>
        <w:t>I giorni 1 e 4 Aprile potrete prenotare uno slot al giorno di 10 minuti con un insegnante per poter porre domande di approfondimento/chiarimento sul progetto.</w:t>
      </w:r>
      <w:r>
        <w:t xml:space="preserve"> </w:t>
      </w:r>
      <w:r w:rsidRPr="00401ADE">
        <w:t>Pushate almeno 15 minuti prima del vostro appuntamento con un insegnante e preparate prima le vostre domande è importante arrivare con le idee chiare per poter ricevere il massimo supporto.</w:t>
      </w:r>
      <w:r>
        <w:t xml:space="preserve"> </w:t>
      </w:r>
      <w:r w:rsidRPr="00401ADE">
        <w:t>Ricordate avete 10 minuti a testa, potrete chiedere un numero limitato di consigli.</w:t>
      </w:r>
      <w:r w:rsidRPr="00401ADE">
        <w:br/>
        <w:t>Non sarà possibile invece aprire le consuete richieste Hotwell</w:t>
      </w:r>
      <w:r w:rsidRPr="00401ADE">
        <w:br/>
        <w:t>e non avrete supporto l’ultimo giorno di progetto (il giorno della deadline).</w:t>
      </w:r>
    </w:p>
    <w:p w14:paraId="7E17642E" w14:textId="77777777" w:rsidR="00401ADE" w:rsidRDefault="00401ADE" w:rsidP="00401ADE"/>
    <w:p w14:paraId="50E4FB0E" w14:textId="77777777" w:rsidR="00401ADE" w:rsidRDefault="00401ADE" w:rsidP="00401ADE">
      <w:r w:rsidRPr="00401ADE">
        <w:rPr>
          <w:b/>
          <w:bCs/>
        </w:rPr>
        <w:t>Presentazione dei progetti</w:t>
      </w:r>
      <w:r w:rsidRPr="00401ADE">
        <w:br/>
        <w:t>I lavori saranno presentati 6 Aprile personalmente con l’insegnante 1to1, sarà indispensabile quindi prenotare uno slot per poter parlare con un insegnante.</w:t>
      </w:r>
      <w:r w:rsidRPr="00401ADE">
        <w:br/>
        <w:t>Non si tratterà del classico Feedback, ma dovrete presentare il vostro progetto.</w:t>
      </w:r>
      <w:r w:rsidRPr="00401ADE">
        <w:br/>
        <w:t>Consigli per lo svolgimento del progetto</w:t>
      </w:r>
    </w:p>
    <w:p w14:paraId="010F16CB" w14:textId="77777777" w:rsidR="00401ADE" w:rsidRDefault="00401ADE" w:rsidP="00401ADE"/>
    <w:p w14:paraId="4286E458" w14:textId="0DD1EB82" w:rsidR="00401ADE" w:rsidRDefault="00401ADE" w:rsidP="00401ADE">
      <w:r w:rsidRPr="00401ADE">
        <w:rPr>
          <w:b/>
          <w:bCs/>
        </w:rPr>
        <w:t>Organizzazione del lavoro</w:t>
      </w:r>
      <w:r w:rsidRPr="00401ADE">
        <w:br/>
        <w:t>Analizzate attentamente il layout prima di partire, utilizzate sempre il metodo dei commenti per identificare le aree del layout e individuare elementi comuni riutilizzabili.</w:t>
      </w:r>
      <w:r w:rsidRPr="00401ADE">
        <w:br/>
        <w:t>Una volta analizzato il progetto create una tabella di marcia, il lavoro è divisibile in due fasi, layout / funzionalità VueJs, è indispensabile consegnare entrambe le parti del progetto.</w:t>
      </w:r>
      <w:r w:rsidRPr="00401ADE">
        <w:br/>
        <w:t>Immaginate quindi cosa vi servirà per l’aggiunta delle parti dinamiche e scrivete i commenti anche per questa parte di lavoro.</w:t>
      </w:r>
      <w:r w:rsidRPr="00401ADE">
        <w:br/>
        <w:t>Meglio un layout con header/footer e 2 o 3 sezioni complete, che un layout completo ma senza VueJs. Teniamo presente che l’ideale è sempre consegnare il lavoro completo.</w:t>
      </w:r>
      <w:r w:rsidRPr="00401ADE">
        <w:br/>
        <w:t>Procedete poi con il layout sezione per sezione raggiungendo un livello di dettaglio il più simile a quello proposto dal designer.</w:t>
      </w:r>
      <w:r>
        <w:t xml:space="preserve"> </w:t>
      </w:r>
      <w:r w:rsidRPr="00401ADE">
        <w:t xml:space="preserve">Ricordate: il designer ha lavorato duramente per immaginare il </w:t>
      </w:r>
      <w:r w:rsidRPr="00401ADE">
        <w:lastRenderedPageBreak/>
        <w:t>layout e ha scelto certe soluzioni per ottime motivazioni, il nostro compito è rendere reale la sua creatività!</w:t>
      </w:r>
      <w:r w:rsidRPr="00401ADE">
        <w:br/>
        <w:t>Calcolate poi il momento giusto per poter passare alla parte VueJs tenendo presente la Deadline.</w:t>
      </w:r>
    </w:p>
    <w:p w14:paraId="41A9A38D" w14:textId="77777777" w:rsidR="00401ADE" w:rsidRDefault="00401ADE" w:rsidP="00401ADE"/>
    <w:p w14:paraId="2042F51F" w14:textId="5B543BF2" w:rsidR="00401ADE" w:rsidRDefault="00401ADE" w:rsidP="00401ADE">
      <w:r w:rsidRPr="00401ADE">
        <w:rPr>
          <w:b/>
          <w:bCs/>
        </w:rPr>
        <w:t>GIT</w:t>
      </w:r>
      <w:r w:rsidRPr="00401ADE">
        <w:br/>
        <w:t>Create un primo commit con lo scaffolding, un secondo con i commenti, e così via all’aggiunta di ogni piccolo frammento.</w:t>
      </w:r>
      <w:r w:rsidRPr="00401ADE">
        <w:br/>
        <w:t>Pushare con regolarità vi consentirà</w:t>
      </w:r>
      <w:r w:rsidR="00E23E2D">
        <w:t xml:space="preserve"> </w:t>
      </w:r>
      <w:r w:rsidRPr="00401ADE">
        <w:t>di non perdere versioni del vostro lavoro. Il vostro datore di lavoro venerdì pretenderà di ricevere il lavoro commissionato, nella vita lavorativa non è possibile dire “ho perso il lavoro svolto”;</w:t>
      </w:r>
      <w:r w:rsidRPr="00401ADE">
        <w:br/>
        <w:t>di ricevere una migliore assistenza e valutazione da parte dei vostri insegnanti che controlleranno i vostri lavori durante tutto lo svolgimento del progetto.</w:t>
      </w:r>
    </w:p>
    <w:p w14:paraId="15E4AC33" w14:textId="77777777" w:rsidR="00401ADE" w:rsidRDefault="00401ADE" w:rsidP="00401ADE"/>
    <w:p w14:paraId="204717C5" w14:textId="49448E27" w:rsidR="00A9204E" w:rsidRPr="00401ADE" w:rsidRDefault="00401ADE" w:rsidP="00401ADE">
      <w:r w:rsidRPr="00401ADE">
        <w:rPr>
          <w:b/>
          <w:bCs/>
        </w:rPr>
        <w:t>Come affrontare il lavoro</w:t>
      </w:r>
      <w:r w:rsidRPr="00401ADE">
        <w:br/>
        <w:t>Affrontate il progetto a mente serena allontanando ogni ansia, divertitevi mentre mettete in pratica i concetti imparati fino ad ora, focalizzate il vero obiettivo: domani questa sarà la vostra giornata tipo.</w:t>
      </w:r>
      <w:r>
        <w:t xml:space="preserve"> </w:t>
      </w:r>
      <w:r w:rsidRPr="00401ADE">
        <w:t>In bocca al lupo e buon divertimento!</w:t>
      </w:r>
    </w:p>
    <w:sectPr w:rsidR="00A9204E" w:rsidRPr="00401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415A0" w14:textId="77777777" w:rsidR="00544345" w:rsidRDefault="00544345" w:rsidP="007115A4">
      <w:r>
        <w:separator/>
      </w:r>
    </w:p>
  </w:endnote>
  <w:endnote w:type="continuationSeparator" w:id="0">
    <w:p w14:paraId="161092B2" w14:textId="77777777" w:rsidR="00544345" w:rsidRDefault="00544345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68295" w14:textId="77777777" w:rsidR="00544345" w:rsidRDefault="00544345" w:rsidP="007115A4">
      <w:r>
        <w:separator/>
      </w:r>
    </w:p>
  </w:footnote>
  <w:footnote w:type="continuationSeparator" w:id="0">
    <w:p w14:paraId="55797DBB" w14:textId="77777777" w:rsidR="00544345" w:rsidRDefault="00544345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D97519"/>
    <w:multiLevelType w:val="hybridMultilevel"/>
    <w:tmpl w:val="FDA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24"/>
  </w:num>
  <w:num w:numId="25">
    <w:abstractNumId w:val="16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DE"/>
    <w:rsid w:val="00395D91"/>
    <w:rsid w:val="00401ADE"/>
    <w:rsid w:val="004E108E"/>
    <w:rsid w:val="00544345"/>
    <w:rsid w:val="00591312"/>
    <w:rsid w:val="00645252"/>
    <w:rsid w:val="006D3D74"/>
    <w:rsid w:val="007115A4"/>
    <w:rsid w:val="0083569A"/>
    <w:rsid w:val="008366BA"/>
    <w:rsid w:val="00A9204E"/>
    <w:rsid w:val="00AB7575"/>
    <w:rsid w:val="00AF7219"/>
    <w:rsid w:val="00B23BF0"/>
    <w:rsid w:val="00B67999"/>
    <w:rsid w:val="00E23E2D"/>
    <w:rsid w:val="00E650D5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3D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50D5"/>
    <w:pPr>
      <w:widowControl w:val="0"/>
      <w:spacing w:line="288" w:lineRule="auto"/>
    </w:pPr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3864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3864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3864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3864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3864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3864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3864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3864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3864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3864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3864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3864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F5496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1"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31BB99C-E89B-4174-ACC6-4104A06691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2022-04-01T10:49:00Z</dcterms:created>
  <dcterms:modified xsi:type="dcterms:W3CDTF">2022-06-07T12:14:00Z</dcterms:modified>
</cp:coreProperties>
</file>